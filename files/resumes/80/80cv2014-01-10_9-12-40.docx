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777" w:rsidRDefault="00D24777" w:rsidP="00D24777">
      <w:pPr>
        <w:pStyle w:val="NoSpacing"/>
        <w:jc w:val="center"/>
        <w:rPr>
          <w:rFonts w:ascii="Arial" w:hAnsi="Arial"/>
          <w:b/>
          <w:sz w:val="44"/>
          <w:szCs w:val="44"/>
        </w:rPr>
      </w:pPr>
      <w:r>
        <w:rPr>
          <w:rFonts w:ascii="Arial" w:hAnsi="Arial"/>
          <w:b/>
          <w:sz w:val="44"/>
          <w:szCs w:val="44"/>
        </w:rPr>
        <w:t>Justin</w:t>
      </w:r>
      <w:r>
        <w:rPr>
          <w:rFonts w:ascii="Arial" w:eastAsia="Calibri" w:hAnsi="Arial" w:cs="Calibri"/>
          <w:b/>
          <w:sz w:val="44"/>
          <w:szCs w:val="44"/>
        </w:rPr>
        <w:t xml:space="preserve"> </w:t>
      </w:r>
      <w:r>
        <w:rPr>
          <w:rFonts w:ascii="Arial" w:hAnsi="Arial"/>
          <w:b/>
          <w:sz w:val="44"/>
          <w:szCs w:val="44"/>
        </w:rPr>
        <w:t>Caguiat</w:t>
      </w:r>
    </w:p>
    <w:p w:rsidR="00D24777" w:rsidRDefault="00D24777" w:rsidP="00D24777">
      <w:pPr>
        <w:pStyle w:val="NoSpacing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4</w:t>
      </w:r>
      <w:r>
        <w:rPr>
          <w:rFonts w:ascii="Arial" w:eastAsia="Calibri" w:hAnsi="Arial" w:cs="Calibri"/>
          <w:b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</w:rPr>
        <w:t>Shandara</w:t>
      </w:r>
      <w:proofErr w:type="spellEnd"/>
      <w:r>
        <w:rPr>
          <w:rFonts w:ascii="Arial" w:eastAsia="Calibri" w:hAnsi="Arial" w:cs="Calibri"/>
          <w:b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</w:rPr>
        <w:t>Cres</w:t>
      </w:r>
      <w:proofErr w:type="spellEnd"/>
      <w:r>
        <w:rPr>
          <w:rFonts w:ascii="Arial" w:hAnsi="Arial"/>
          <w:b/>
          <w:sz w:val="28"/>
          <w:szCs w:val="28"/>
        </w:rPr>
        <w:t>,</w:t>
      </w:r>
      <w:r>
        <w:rPr>
          <w:rFonts w:ascii="Arial" w:eastAsia="Calibri" w:hAnsi="Arial" w:cs="Calibri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Toronto</w:t>
      </w:r>
      <w:r>
        <w:rPr>
          <w:rFonts w:ascii="Arial" w:eastAsia="Calibri" w:hAnsi="Arial" w:cs="Calibri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ON,</w:t>
      </w:r>
      <w:r>
        <w:rPr>
          <w:rFonts w:ascii="Arial" w:eastAsia="Calibri" w:hAnsi="Arial" w:cs="Calibri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M1R</w:t>
      </w:r>
      <w:r>
        <w:rPr>
          <w:rFonts w:ascii="Arial" w:eastAsia="Calibri" w:hAnsi="Arial" w:cs="Calibri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1E9</w:t>
      </w:r>
    </w:p>
    <w:p w:rsidR="00D24777" w:rsidRDefault="00D24777" w:rsidP="00D24777">
      <w:pPr>
        <w:pStyle w:val="NoSpacing"/>
        <w:jc w:val="center"/>
        <w:rPr>
          <w:rFonts w:ascii="Arial" w:hAnsi="Arial"/>
        </w:rPr>
      </w:pPr>
      <w:r>
        <w:rPr>
          <w:rFonts w:ascii="Arial" w:hAnsi="Arial"/>
          <w:b/>
          <w:sz w:val="28"/>
          <w:szCs w:val="28"/>
        </w:rPr>
        <w:t>647</w:t>
      </w:r>
      <w:r>
        <w:rPr>
          <w:rFonts w:ascii="Arial" w:eastAsia="Calibri" w:hAnsi="Arial" w:cs="Calibri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970</w:t>
      </w:r>
      <w:r>
        <w:rPr>
          <w:rFonts w:ascii="Arial" w:eastAsia="Calibri" w:hAnsi="Arial" w:cs="Calibri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7250</w:t>
      </w:r>
      <w:r>
        <w:rPr>
          <w:rFonts w:ascii="Arial" w:eastAsia="Calibri" w:hAnsi="Arial" w:cs="Calibri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b/>
          <w:sz w:val="28"/>
          <w:szCs w:val="28"/>
        </w:rPr>
        <w:tab/>
      </w:r>
      <w:hyperlink r:id="rId6" w:history="1">
        <w:r>
          <w:rPr>
            <w:rStyle w:val="Hyperlink"/>
            <w:rFonts w:ascii="Arial" w:hAnsi="Arial"/>
          </w:rPr>
          <w:t>justin.caguiat@gmail.com</w:t>
        </w:r>
      </w:hyperlink>
    </w:p>
    <w:p w:rsidR="00D24777" w:rsidRDefault="00D24777" w:rsidP="00D24777">
      <w:pPr>
        <w:pStyle w:val="NoSpacing"/>
        <w:jc w:val="center"/>
        <w:rPr>
          <w:rFonts w:ascii="Arial" w:hAnsi="Arial"/>
        </w:rPr>
      </w:pPr>
    </w:p>
    <w:p w:rsidR="00D24777" w:rsidRDefault="00D24777" w:rsidP="00D24777">
      <w:pPr>
        <w:pStyle w:val="NoSpacing"/>
        <w:jc w:val="center"/>
        <w:rPr>
          <w:rFonts w:ascii="Arial" w:hAnsi="Arial"/>
        </w:rPr>
      </w:pPr>
    </w:p>
    <w:p w:rsidR="00D24777" w:rsidRDefault="00D24777" w:rsidP="00D24777">
      <w:pPr>
        <w:pStyle w:val="NoSpacing"/>
        <w:rPr>
          <w:rFonts w:ascii="Arial" w:hAnsi="Arial"/>
          <w:b/>
        </w:rPr>
      </w:pPr>
      <w:r>
        <w:rPr>
          <w:rFonts w:ascii="Arial" w:hAnsi="Arial"/>
          <w:b/>
        </w:rPr>
        <w:t>Objective</w:t>
      </w:r>
    </w:p>
    <w:p w:rsidR="00D24777" w:rsidRPr="00E906D7" w:rsidRDefault="00D24777" w:rsidP="00D24777">
      <w:pPr>
        <w:pStyle w:val="NoSpacing"/>
        <w:rPr>
          <w:rFonts w:ascii="Arial" w:hAnsi="Arial"/>
        </w:rPr>
      </w:pPr>
      <w:r w:rsidRPr="00E906D7">
        <w:rPr>
          <w:rFonts w:ascii="Arial" w:hAnsi="Arial"/>
        </w:rPr>
        <w:t>Seeking a challenging work term position to further my experience, increase my knowledge and develop professionally as a Software Engineer</w:t>
      </w:r>
    </w:p>
    <w:p w:rsidR="00D24777" w:rsidRDefault="00D24777" w:rsidP="00D24777">
      <w:pPr>
        <w:pStyle w:val="NoSpacing"/>
        <w:rPr>
          <w:rFonts w:ascii="Arial" w:hAnsi="Arial"/>
        </w:rPr>
      </w:pPr>
    </w:p>
    <w:p w:rsidR="00D24777" w:rsidRDefault="00D24777" w:rsidP="00D24777">
      <w:pPr>
        <w:pStyle w:val="NoSpacing"/>
        <w:rPr>
          <w:rFonts w:ascii="Arial" w:hAnsi="Arial"/>
          <w:b/>
        </w:rPr>
      </w:pPr>
      <w:r>
        <w:rPr>
          <w:rFonts w:ascii="Arial" w:hAnsi="Arial"/>
          <w:b/>
        </w:rPr>
        <w:t>Skills</w:t>
      </w:r>
    </w:p>
    <w:p w:rsidR="00D24777" w:rsidRPr="00E906D7" w:rsidRDefault="00D24777" w:rsidP="00D24777">
      <w:pPr>
        <w:pStyle w:val="NoSpacing"/>
        <w:numPr>
          <w:ilvl w:val="0"/>
          <w:numId w:val="11"/>
        </w:numPr>
        <w:rPr>
          <w:rFonts w:ascii="Arial" w:hAnsi="Arial"/>
        </w:rPr>
      </w:pPr>
      <w:r w:rsidRPr="00E906D7">
        <w:rPr>
          <w:rFonts w:ascii="Arial" w:hAnsi="Arial"/>
        </w:rPr>
        <w:t>HTML5,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XML,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and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CSS web development proficiency</w:t>
      </w:r>
    </w:p>
    <w:p w:rsidR="00D24777" w:rsidRPr="00E906D7" w:rsidRDefault="00D24777" w:rsidP="00D24777">
      <w:pPr>
        <w:pStyle w:val="NoSpacing"/>
        <w:numPr>
          <w:ilvl w:val="0"/>
          <w:numId w:val="11"/>
        </w:numPr>
        <w:rPr>
          <w:rFonts w:ascii="Arial" w:hAnsi="Arial"/>
        </w:rPr>
      </w:pPr>
      <w:r w:rsidRPr="00E906D7">
        <w:rPr>
          <w:rFonts w:ascii="Arial" w:hAnsi="Arial"/>
        </w:rPr>
        <w:t>Programming, using C#</w:t>
      </w:r>
      <w:r w:rsidRPr="00E906D7">
        <w:rPr>
          <w:rFonts w:ascii="Arial" w:eastAsia="Calibri" w:hAnsi="Arial" w:cs="Calibri"/>
        </w:rPr>
        <w:t xml:space="preserve">, to </w:t>
      </w:r>
      <w:r w:rsidRPr="00E906D7">
        <w:rPr>
          <w:rFonts w:ascii="Arial" w:hAnsi="Arial"/>
        </w:rPr>
        <w:t>build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console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and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Windows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applications</w:t>
      </w:r>
    </w:p>
    <w:p w:rsidR="00D24777" w:rsidRPr="00E906D7" w:rsidRDefault="00D24777" w:rsidP="00D24777">
      <w:pPr>
        <w:pStyle w:val="NoSpacing"/>
        <w:numPr>
          <w:ilvl w:val="0"/>
          <w:numId w:val="11"/>
        </w:numPr>
        <w:rPr>
          <w:rFonts w:ascii="Arial" w:hAnsi="Arial"/>
        </w:rPr>
      </w:pPr>
      <w:r w:rsidRPr="00E906D7">
        <w:rPr>
          <w:rFonts w:ascii="Arial" w:hAnsi="Arial"/>
        </w:rPr>
        <w:t>Database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architecture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and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Oracle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and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Microsoft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SQL fundamentals</w:t>
      </w:r>
    </w:p>
    <w:p w:rsidR="00D24777" w:rsidRPr="00E906D7" w:rsidRDefault="00D24777" w:rsidP="00D24777">
      <w:pPr>
        <w:pStyle w:val="NoSpacing"/>
        <w:numPr>
          <w:ilvl w:val="0"/>
          <w:numId w:val="11"/>
        </w:numPr>
        <w:rPr>
          <w:rFonts w:ascii="Arial" w:eastAsia="Calibri" w:hAnsi="Arial" w:cs="Calibri"/>
        </w:rPr>
      </w:pPr>
      <w:r w:rsidRPr="00E906D7">
        <w:rPr>
          <w:rFonts w:ascii="Arial" w:hAnsi="Arial"/>
        </w:rPr>
        <w:t>Strong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foundation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in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Agile</w:t>
      </w:r>
      <w:r w:rsidRPr="00E906D7">
        <w:rPr>
          <w:rFonts w:ascii="Arial" w:eastAsia="Calibri" w:hAnsi="Arial" w:cs="Calibri"/>
        </w:rPr>
        <w:t xml:space="preserve"> Modelling </w:t>
      </w:r>
      <w:r w:rsidRPr="00E906D7">
        <w:rPr>
          <w:rFonts w:ascii="Arial" w:hAnsi="Arial"/>
        </w:rPr>
        <w:t>and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Unified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Process</w:t>
      </w:r>
      <w:r w:rsidRPr="00E906D7">
        <w:rPr>
          <w:rFonts w:ascii="Arial" w:eastAsia="Calibri" w:hAnsi="Arial" w:cs="Calibri"/>
        </w:rPr>
        <w:t xml:space="preserve"> </w:t>
      </w:r>
      <w:r w:rsidRPr="00E906D7">
        <w:rPr>
          <w:rFonts w:ascii="Arial" w:hAnsi="Arial"/>
        </w:rPr>
        <w:t>techniques</w:t>
      </w:r>
      <w:r w:rsidRPr="00E906D7">
        <w:rPr>
          <w:rFonts w:ascii="Arial" w:eastAsia="Calibri" w:hAnsi="Arial" w:cs="Calibri"/>
        </w:rPr>
        <w:t xml:space="preserve"> </w:t>
      </w:r>
    </w:p>
    <w:p w:rsidR="00D24777" w:rsidRDefault="003F121D" w:rsidP="00D24777">
      <w:pPr>
        <w:pStyle w:val="NoSpacing"/>
        <w:numPr>
          <w:ilvl w:val="0"/>
          <w:numId w:val="11"/>
        </w:numPr>
        <w:rPr>
          <w:rFonts w:ascii="Arial" w:hAnsi="Arial"/>
        </w:rPr>
      </w:pPr>
      <w:r>
        <w:rPr>
          <w:rFonts w:ascii="Arial" w:eastAsia="Calibri" w:hAnsi="Arial" w:cs="Calibri"/>
        </w:rPr>
        <w:t>Well versed in Microsoft Windows and basic knowledge of Mac Operating systems</w:t>
      </w:r>
    </w:p>
    <w:p w:rsidR="00D35F3D" w:rsidRPr="00E906D7" w:rsidRDefault="00D35F3D" w:rsidP="00D24777">
      <w:pPr>
        <w:pStyle w:val="NoSpacing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Well versed in Microsoft Office (Access, Excel, PowerPoint, Word, Visio)</w:t>
      </w:r>
      <w:bookmarkStart w:id="0" w:name="_GoBack"/>
      <w:bookmarkEnd w:id="0"/>
    </w:p>
    <w:p w:rsidR="00D24777" w:rsidRDefault="00D24777" w:rsidP="00D24777">
      <w:pPr>
        <w:pStyle w:val="NoSpacing"/>
        <w:rPr>
          <w:rFonts w:ascii="Arial" w:hAnsi="Arial"/>
        </w:rPr>
      </w:pPr>
    </w:p>
    <w:tbl>
      <w:tblPr>
        <w:tblStyle w:val="LightList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8"/>
        <w:gridCol w:w="1800"/>
      </w:tblGrid>
      <w:tr w:rsidR="00D24777" w:rsidTr="00A5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24777" w:rsidRDefault="00D24777" w:rsidP="00066708">
            <w:pPr>
              <w:pStyle w:val="NoSpacing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Education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4777" w:rsidRDefault="00D24777" w:rsidP="00066708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D24777" w:rsidTr="00A573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8" w:type="dxa"/>
            <w:tcBorders>
              <w:left w:val="none" w:sz="0" w:space="0" w:color="auto"/>
              <w:right w:val="none" w:sz="0" w:space="0" w:color="auto"/>
            </w:tcBorders>
          </w:tcPr>
          <w:p w:rsidR="00D24777" w:rsidRDefault="00D24777" w:rsidP="00066708">
            <w:pPr>
              <w:pStyle w:val="NoSpacing"/>
              <w:rPr>
                <w:rFonts w:ascii="Arial" w:hAnsi="Arial"/>
              </w:rPr>
            </w:pPr>
            <w:r>
              <w:rPr>
                <w:rFonts w:ascii="Arial" w:hAnsi="Arial"/>
              </w:rPr>
              <w:t>Centennial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College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(Canada)</w:t>
            </w:r>
          </w:p>
          <w:p w:rsidR="00140A2E" w:rsidRDefault="00D24777" w:rsidP="00140A2E">
            <w:pPr>
              <w:pStyle w:val="NoSpacing"/>
              <w:numPr>
                <w:ilvl w:val="0"/>
                <w:numId w:val="12"/>
              </w:numPr>
              <w:tabs>
                <w:tab w:val="clear" w:pos="720"/>
              </w:tabs>
              <w:rPr>
                <w:rFonts w:ascii="Arial" w:eastAsia="Calibri" w:hAnsi="Arial" w:cs="Calibri"/>
              </w:rPr>
            </w:pPr>
            <w:r>
              <w:rPr>
                <w:rFonts w:ascii="Arial" w:hAnsi="Arial"/>
              </w:rPr>
              <w:t>Software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Engineering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Technology</w:t>
            </w:r>
            <w:r>
              <w:rPr>
                <w:rFonts w:ascii="Arial" w:eastAsia="Calibri" w:hAnsi="Arial" w:cs="Calibri"/>
              </w:rPr>
              <w:t xml:space="preserve"> – </w:t>
            </w:r>
            <w:r>
              <w:rPr>
                <w:rFonts w:ascii="Arial" w:hAnsi="Arial"/>
              </w:rPr>
              <w:t>Interactive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Gaming</w:t>
            </w:r>
            <w:r>
              <w:rPr>
                <w:rFonts w:ascii="Arial" w:eastAsia="Calibri" w:hAnsi="Arial" w:cs="Calibri"/>
              </w:rPr>
              <w:t xml:space="preserve"> </w:t>
            </w:r>
          </w:p>
          <w:p w:rsidR="00140A2E" w:rsidRDefault="00140A2E" w:rsidP="00140A2E">
            <w:pPr>
              <w:pStyle w:val="NoSpacing"/>
              <w:tabs>
                <w:tab w:val="clear" w:pos="720"/>
              </w:tabs>
              <w:ind w:left="720"/>
              <w:rPr>
                <w:rFonts w:ascii="Arial" w:eastAsia="Calibri" w:hAnsi="Arial" w:cs="Calibri"/>
              </w:rPr>
            </w:pPr>
          </w:p>
          <w:p w:rsidR="00140A2E" w:rsidRPr="00A31560" w:rsidRDefault="00140A2E" w:rsidP="00140A2E">
            <w:pPr>
              <w:pStyle w:val="NoSpacing"/>
              <w:tabs>
                <w:tab w:val="clear" w:pos="720"/>
                <w:tab w:val="left" w:pos="2411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</w:t>
            </w:r>
            <w:r w:rsidRPr="00A31560">
              <w:rPr>
                <w:rFonts w:ascii="Arial" w:hAnsi="Arial"/>
                <w:b/>
              </w:rPr>
              <w:t>Relevant</w:t>
            </w:r>
            <w:r>
              <w:rPr>
                <w:rFonts w:ascii="Arial" w:hAnsi="Arial"/>
                <w:b/>
              </w:rPr>
              <w:t xml:space="preserve"> Courses Included:</w:t>
            </w:r>
          </w:p>
          <w:p w:rsidR="00140A2E" w:rsidRDefault="00140A2E" w:rsidP="00140A2E">
            <w:pPr>
              <w:pStyle w:val="NoSpacing"/>
              <w:numPr>
                <w:ilvl w:val="0"/>
                <w:numId w:val="12"/>
              </w:numPr>
              <w:tabs>
                <w:tab w:val="clear" w:pos="720"/>
              </w:tabs>
              <w:ind w:hanging="270"/>
              <w:rPr>
                <w:rFonts w:ascii="Arial" w:hAnsi="Arial"/>
              </w:rPr>
            </w:pPr>
            <w:r>
              <w:rPr>
                <w:rFonts w:ascii="Arial" w:hAnsi="Arial"/>
              </w:rPr>
              <w:t>Software Engineering Methodologies</w:t>
            </w:r>
          </w:p>
          <w:p w:rsidR="00140A2E" w:rsidRDefault="00140A2E" w:rsidP="00140A2E">
            <w:pPr>
              <w:pStyle w:val="NoSpacing"/>
              <w:numPr>
                <w:ilvl w:val="0"/>
                <w:numId w:val="12"/>
              </w:numPr>
              <w:tabs>
                <w:tab w:val="clear" w:pos="720"/>
              </w:tabs>
              <w:ind w:hanging="270"/>
              <w:rPr>
                <w:rFonts w:ascii="Arial" w:hAnsi="Arial"/>
              </w:rPr>
            </w:pPr>
            <w:r>
              <w:rPr>
                <w:rFonts w:ascii="Arial" w:hAnsi="Arial"/>
              </w:rPr>
              <w:t>C# Programming</w:t>
            </w:r>
          </w:p>
          <w:p w:rsidR="00140A2E" w:rsidRDefault="00140A2E" w:rsidP="00140A2E">
            <w:pPr>
              <w:pStyle w:val="NoSpacing"/>
              <w:numPr>
                <w:ilvl w:val="0"/>
                <w:numId w:val="12"/>
              </w:numPr>
              <w:tabs>
                <w:tab w:val="clear" w:pos="720"/>
              </w:tabs>
              <w:ind w:hanging="270"/>
              <w:rPr>
                <w:rFonts w:ascii="Arial" w:hAnsi="Arial"/>
              </w:rPr>
            </w:pPr>
            <w:r>
              <w:rPr>
                <w:rFonts w:ascii="Arial" w:hAnsi="Arial"/>
              </w:rPr>
              <w:t>Advanced Database Concepts</w:t>
            </w:r>
          </w:p>
          <w:p w:rsidR="00140A2E" w:rsidRDefault="00140A2E" w:rsidP="00140A2E">
            <w:pPr>
              <w:pStyle w:val="NoSpacing"/>
              <w:numPr>
                <w:ilvl w:val="0"/>
                <w:numId w:val="12"/>
              </w:numPr>
              <w:tabs>
                <w:tab w:val="clear" w:pos="720"/>
              </w:tabs>
              <w:ind w:hanging="27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Web Application Development </w:t>
            </w:r>
          </w:p>
          <w:p w:rsidR="00140A2E" w:rsidRPr="00140A2E" w:rsidRDefault="00140A2E" w:rsidP="00140A2E">
            <w:pPr>
              <w:pStyle w:val="ListParagraph"/>
              <w:numPr>
                <w:ilvl w:val="0"/>
                <w:numId w:val="12"/>
              </w:numPr>
              <w:ind w:hanging="270"/>
            </w:pPr>
            <w:r w:rsidRPr="00140A2E">
              <w:rPr>
                <w:rFonts w:ascii="Arial" w:hAnsi="Arial"/>
              </w:rPr>
              <w:t>Object Oriented Software Engineering</w:t>
            </w:r>
          </w:p>
          <w:p w:rsidR="00140A2E" w:rsidRPr="00140A2E" w:rsidRDefault="00140A2E" w:rsidP="00140A2E">
            <w:pPr>
              <w:pStyle w:val="ListParagraph"/>
            </w:pPr>
          </w:p>
          <w:p w:rsidR="00140A2E" w:rsidRPr="00140A2E" w:rsidRDefault="00140A2E" w:rsidP="00140A2E">
            <w:pPr>
              <w:pStyle w:val="NoSpacing"/>
              <w:tabs>
                <w:tab w:val="clear" w:pos="720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</w:t>
            </w:r>
            <w:r w:rsidRPr="00140A2E">
              <w:rPr>
                <w:rFonts w:ascii="Arial" w:hAnsi="Arial"/>
                <w:b/>
              </w:rPr>
              <w:t xml:space="preserve">Academic Projects </w:t>
            </w:r>
          </w:p>
          <w:p w:rsidR="004958FC" w:rsidRDefault="004958FC" w:rsidP="004958FC">
            <w:pPr>
              <w:pStyle w:val="NoSpacing"/>
              <w:numPr>
                <w:ilvl w:val="0"/>
                <w:numId w:val="12"/>
              </w:numPr>
              <w:tabs>
                <w:tab w:val="clear" w:pos="720"/>
              </w:tabs>
              <w:ind w:hanging="270"/>
              <w:rPr>
                <w:rFonts w:ascii="Arial" w:hAnsi="Arial"/>
              </w:rPr>
            </w:pPr>
            <w:r>
              <w:rPr>
                <w:rFonts w:ascii="Arial" w:hAnsi="Arial"/>
              </w:rPr>
              <w:t>UML Modeling and System Development Project</w:t>
            </w:r>
          </w:p>
          <w:p w:rsidR="00140A2E" w:rsidRDefault="004958FC" w:rsidP="00140A2E">
            <w:pPr>
              <w:pStyle w:val="NoSpacing"/>
              <w:numPr>
                <w:ilvl w:val="0"/>
                <w:numId w:val="12"/>
              </w:numPr>
              <w:tabs>
                <w:tab w:val="clear" w:pos="720"/>
              </w:tabs>
              <w:ind w:hanging="270"/>
              <w:rPr>
                <w:rFonts w:ascii="Arial" w:hAnsi="Arial"/>
              </w:rPr>
            </w:pPr>
            <w:r>
              <w:rPr>
                <w:rFonts w:ascii="Arial" w:hAnsi="Arial"/>
              </w:rPr>
              <w:t>Retail Store database using Access, complete with forms and reports</w:t>
            </w:r>
          </w:p>
          <w:p w:rsidR="00140A2E" w:rsidRPr="004958FC" w:rsidRDefault="004958FC" w:rsidP="00140A2E">
            <w:pPr>
              <w:pStyle w:val="NoSpacing"/>
              <w:numPr>
                <w:ilvl w:val="0"/>
                <w:numId w:val="12"/>
              </w:numPr>
              <w:tabs>
                <w:tab w:val="clear" w:pos="720"/>
              </w:tabs>
              <w:ind w:hanging="270"/>
              <w:rPr>
                <w:rFonts w:ascii="Arial" w:eastAsia="Calibri" w:hAnsi="Arial" w:cs="Calibri"/>
              </w:rPr>
            </w:pPr>
            <w:r>
              <w:rPr>
                <w:rFonts w:ascii="Arial" w:hAnsi="Arial"/>
              </w:rPr>
              <w:t>E-Commerce store</w:t>
            </w:r>
            <w:r w:rsidR="00140A2E" w:rsidRPr="00140A2E">
              <w:rPr>
                <w:rFonts w:ascii="Arial" w:hAnsi="Arial"/>
              </w:rPr>
              <w:t xml:space="preserve"> </w:t>
            </w:r>
            <w:r w:rsidR="00F0660B">
              <w:rPr>
                <w:rFonts w:ascii="Arial" w:hAnsi="Arial"/>
              </w:rPr>
              <w:t>using ASP and ASP.NET</w:t>
            </w:r>
          </w:p>
          <w:p w:rsidR="004958FC" w:rsidRPr="00140A2E" w:rsidRDefault="004958FC" w:rsidP="00140A2E">
            <w:pPr>
              <w:pStyle w:val="NoSpacing"/>
              <w:numPr>
                <w:ilvl w:val="0"/>
                <w:numId w:val="12"/>
              </w:numPr>
              <w:tabs>
                <w:tab w:val="clear" w:pos="720"/>
              </w:tabs>
              <w:ind w:hanging="270"/>
              <w:rPr>
                <w:rFonts w:ascii="Arial" w:eastAsia="Calibri" w:hAnsi="Arial" w:cs="Calibri"/>
              </w:rPr>
            </w:pPr>
            <w:r>
              <w:rPr>
                <w:rFonts w:ascii="Arial" w:eastAsia="Calibri" w:hAnsi="Arial" w:cs="Calibri"/>
              </w:rPr>
              <w:t xml:space="preserve">3 Level Game using XNA Studio </w:t>
            </w:r>
          </w:p>
          <w:p w:rsidR="00D24777" w:rsidRDefault="00D24777" w:rsidP="00A31560">
            <w:pPr>
              <w:pStyle w:val="NoSpacing"/>
              <w:tabs>
                <w:tab w:val="clear" w:pos="720"/>
              </w:tabs>
              <w:rPr>
                <w:rFonts w:ascii="Arial" w:hAnsi="Arial"/>
              </w:rPr>
            </w:pPr>
          </w:p>
        </w:tc>
        <w:tc>
          <w:tcPr>
            <w:tcW w:w="1800" w:type="dxa"/>
          </w:tcPr>
          <w:p w:rsidR="00D24777" w:rsidRDefault="00D24777" w:rsidP="00140A2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2013 - present</w:t>
            </w:r>
          </w:p>
        </w:tc>
      </w:tr>
      <w:tr w:rsidR="00D24777" w:rsidTr="00A5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24777" w:rsidRDefault="00D24777" w:rsidP="00066708">
            <w:pPr>
              <w:pStyle w:val="NoSpacing"/>
              <w:rPr>
                <w:rFonts w:ascii="Arial" w:hAnsi="Arial"/>
              </w:rPr>
            </w:pPr>
            <w:r>
              <w:rPr>
                <w:rFonts w:ascii="Arial" w:hAnsi="Arial"/>
              </w:rPr>
              <w:t>George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Brown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College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(Canada)</w:t>
            </w:r>
          </w:p>
          <w:p w:rsidR="00D24777" w:rsidRDefault="00D24777" w:rsidP="00D24777">
            <w:pPr>
              <w:pStyle w:val="NoSpacing"/>
              <w:numPr>
                <w:ilvl w:val="0"/>
                <w:numId w:val="1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Diploma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in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Culinary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Arts</w:t>
            </w:r>
            <w:r>
              <w:rPr>
                <w:rFonts w:ascii="Arial" w:eastAsia="Calibri" w:hAnsi="Arial" w:cs="Calibri"/>
              </w:rPr>
              <w:t xml:space="preserve"> – Italian</w:t>
            </w:r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Honours</w:t>
            </w:r>
            <w:proofErr w:type="spellEnd"/>
          </w:p>
          <w:p w:rsidR="00D24777" w:rsidRDefault="00D24777" w:rsidP="00D24777">
            <w:pPr>
              <w:pStyle w:val="NoSpacing"/>
              <w:numPr>
                <w:ilvl w:val="0"/>
                <w:numId w:val="1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Diploma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in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Culinary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 xml:space="preserve">Management </w:t>
            </w:r>
            <w:r>
              <w:rPr>
                <w:rFonts w:ascii="Arial" w:eastAsia="Calibri" w:hAnsi="Arial" w:cs="Calibri"/>
              </w:rPr>
              <w:t>– with French</w:t>
            </w:r>
            <w:r>
              <w:rPr>
                <w:rFonts w:ascii="Arial" w:hAnsi="Arial"/>
              </w:rPr>
              <w:t>,</w:t>
            </w:r>
            <w:r>
              <w:rPr>
                <w:rFonts w:ascii="Arial" w:eastAsia="Calibri" w:hAnsi="Arial" w:cs="Calibri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Honours</w:t>
            </w:r>
            <w:proofErr w:type="spellEnd"/>
            <w:r>
              <w:rPr>
                <w:rFonts w:ascii="Arial" w:hAnsi="Arial"/>
              </w:rPr>
              <w:tab/>
            </w:r>
          </w:p>
          <w:p w:rsidR="00D24777" w:rsidRDefault="00D24777" w:rsidP="00066708">
            <w:pPr>
              <w:pStyle w:val="NoSpacing"/>
              <w:rPr>
                <w:rFonts w:ascii="Arial" w:hAnsi="Arial"/>
              </w:rPr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4777" w:rsidRDefault="00D24777" w:rsidP="00140A2E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2009 - 2012</w:t>
            </w:r>
          </w:p>
          <w:p w:rsidR="00D24777" w:rsidRDefault="00D24777" w:rsidP="00140A2E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D24777" w:rsidTr="00A573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24777" w:rsidRDefault="00D24777" w:rsidP="00066708">
            <w:pPr>
              <w:pStyle w:val="NoSpacing"/>
              <w:rPr>
                <w:rFonts w:ascii="Arial" w:hAnsi="Arial"/>
              </w:rPr>
            </w:pPr>
            <w:r>
              <w:rPr>
                <w:rFonts w:ascii="Arial" w:hAnsi="Arial"/>
              </w:rPr>
              <w:t>Wexford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Collegiate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School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for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Arts</w:t>
            </w:r>
          </w:p>
          <w:p w:rsidR="00D24777" w:rsidRPr="00140A2E" w:rsidRDefault="00D24777" w:rsidP="00066708">
            <w:pPr>
              <w:pStyle w:val="NoSpacing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Ontario Secondary School Diploma</w:t>
            </w:r>
          </w:p>
        </w:tc>
        <w:tc>
          <w:tcPr>
            <w:tcW w:w="1800" w:type="dxa"/>
          </w:tcPr>
          <w:p w:rsidR="00D24777" w:rsidRDefault="00D24777" w:rsidP="00140A2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2005 - 2009</w:t>
            </w:r>
          </w:p>
        </w:tc>
      </w:tr>
    </w:tbl>
    <w:p w:rsidR="00D24777" w:rsidRDefault="00D24777" w:rsidP="00D24777">
      <w:pPr>
        <w:pStyle w:val="NoSpacing"/>
        <w:rPr>
          <w:rFonts w:ascii="Arial" w:eastAsia="Calibri" w:hAnsi="Arial" w:cs="Calibri"/>
        </w:rPr>
      </w:pPr>
    </w:p>
    <w:tbl>
      <w:tblPr>
        <w:tblStyle w:val="LightList"/>
        <w:tblW w:w="9648" w:type="dxa"/>
        <w:tblLayout w:type="fixed"/>
        <w:tblLook w:val="0000" w:firstRow="0" w:lastRow="0" w:firstColumn="0" w:lastColumn="0" w:noHBand="0" w:noVBand="0"/>
      </w:tblPr>
      <w:tblGrid>
        <w:gridCol w:w="7398"/>
        <w:gridCol w:w="2250"/>
      </w:tblGrid>
      <w:tr w:rsidR="00D24777" w:rsidTr="00A5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D24777" w:rsidRDefault="00D24777" w:rsidP="00066708">
            <w:pPr>
              <w:pStyle w:val="NoSpacing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Work</w:t>
            </w:r>
            <w:r>
              <w:rPr>
                <w:rFonts w:ascii="Arial" w:eastAsia="Calibri" w:hAnsi="Arial" w:cs="Calibri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Experience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D24777" w:rsidRDefault="00D24777" w:rsidP="00066708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D24777" w:rsidTr="00A573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D24777" w:rsidRDefault="00D24777" w:rsidP="00066708">
            <w:pPr>
              <w:pStyle w:val="NoSpacing"/>
              <w:rPr>
                <w:rFonts w:ascii="Arial" w:hAnsi="Arial"/>
              </w:rPr>
            </w:pPr>
            <w:r>
              <w:rPr>
                <w:rFonts w:ascii="Arial" w:hAnsi="Arial"/>
              </w:rPr>
              <w:t>Salvation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Army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(Toronto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ON),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Driver/warehouse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(Contract)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</w:p>
          <w:p w:rsidR="00D24777" w:rsidRDefault="00D24777" w:rsidP="00D24777">
            <w:pPr>
              <w:pStyle w:val="NoSpacing"/>
              <w:numPr>
                <w:ilvl w:val="0"/>
                <w:numId w:val="4"/>
              </w:numPr>
              <w:tabs>
                <w:tab w:val="clear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Timely pick</w:t>
            </w:r>
            <w:r>
              <w:rPr>
                <w:rFonts w:ascii="Arial" w:eastAsia="Calibri" w:hAnsi="Arial" w:cs="Calibri"/>
              </w:rPr>
              <w:t>-</w:t>
            </w:r>
            <w:r>
              <w:rPr>
                <w:rFonts w:ascii="Arial" w:hAnsi="Arial"/>
              </w:rPr>
              <w:t>up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delivery</w:t>
            </w:r>
            <w:r>
              <w:rPr>
                <w:rFonts w:ascii="Arial" w:eastAsia="Calibri" w:hAnsi="Arial" w:cs="Calibri"/>
              </w:rPr>
              <w:t xml:space="preserve"> of </w:t>
            </w:r>
            <w:r>
              <w:rPr>
                <w:rFonts w:ascii="Arial" w:hAnsi="Arial"/>
              </w:rPr>
              <w:t>various</w:t>
            </w:r>
            <w:r>
              <w:rPr>
                <w:rFonts w:ascii="Arial" w:eastAsia="Calibri" w:hAnsi="Arial" w:cs="Calibri"/>
              </w:rPr>
              <w:t xml:space="preserve"> donated </w:t>
            </w:r>
            <w:r>
              <w:rPr>
                <w:rFonts w:ascii="Arial" w:hAnsi="Arial"/>
              </w:rPr>
              <w:t>non-perishable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food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items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toys</w:t>
            </w:r>
          </w:p>
          <w:p w:rsidR="00D24777" w:rsidRDefault="00D24777" w:rsidP="00D24777">
            <w:pPr>
              <w:pStyle w:val="NoSpacing"/>
              <w:numPr>
                <w:ilvl w:val="0"/>
                <w:numId w:val="4"/>
              </w:numPr>
              <w:tabs>
                <w:tab w:val="clear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Effective preparation of orders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for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shipment</w:t>
            </w:r>
          </w:p>
          <w:p w:rsidR="00D24777" w:rsidRPr="004958FC" w:rsidRDefault="00D24777" w:rsidP="00066708">
            <w:pPr>
              <w:pStyle w:val="NoSpacing"/>
              <w:numPr>
                <w:ilvl w:val="0"/>
                <w:numId w:val="4"/>
              </w:numPr>
              <w:tabs>
                <w:tab w:val="clear" w:pos="720"/>
              </w:tabs>
              <w:rPr>
                <w:rFonts w:ascii="Arial" w:hAnsi="Arial"/>
              </w:rPr>
            </w:pPr>
            <w:r>
              <w:rPr>
                <w:rFonts w:ascii="Arial" w:eastAsia="Calibri" w:hAnsi="Arial" w:cs="Calibri"/>
              </w:rPr>
              <w:t xml:space="preserve">Collaborated </w:t>
            </w:r>
            <w:r>
              <w:rPr>
                <w:rFonts w:ascii="Arial" w:hAnsi="Arial"/>
              </w:rPr>
              <w:t>in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team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environment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 xml:space="preserve">for </w:t>
            </w:r>
            <w:r w:rsidR="004958FC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>cheduling and rotation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D24777" w:rsidRDefault="00D24777" w:rsidP="00140A2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Nov - Dec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2012</w:t>
            </w:r>
          </w:p>
        </w:tc>
      </w:tr>
      <w:tr w:rsidR="00D24777" w:rsidTr="00A5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D24777" w:rsidRDefault="00DA78B9" w:rsidP="00066708">
            <w:pPr>
              <w:pStyle w:val="NoSpacing"/>
              <w:rPr>
                <w:rFonts w:ascii="Arial" w:hAnsi="Arial"/>
              </w:rPr>
            </w:pPr>
            <w:r>
              <w:lastRenderedPageBreak/>
              <w:br w:type="page"/>
            </w:r>
            <w:r w:rsidR="00D24777">
              <w:rPr>
                <w:rFonts w:ascii="Arial" w:hAnsi="Arial"/>
              </w:rPr>
              <w:t>Canada</w:t>
            </w:r>
            <w:r w:rsidR="00D24777">
              <w:rPr>
                <w:rFonts w:ascii="Arial" w:eastAsia="Calibri" w:hAnsi="Arial" w:cs="Calibri"/>
              </w:rPr>
              <w:t xml:space="preserve"> </w:t>
            </w:r>
            <w:r w:rsidR="00D24777">
              <w:rPr>
                <w:rFonts w:ascii="Arial" w:hAnsi="Arial"/>
              </w:rPr>
              <w:t>Post</w:t>
            </w:r>
            <w:r w:rsidR="00D24777">
              <w:rPr>
                <w:rFonts w:ascii="Arial" w:eastAsia="Calibri" w:hAnsi="Arial" w:cs="Calibri"/>
              </w:rPr>
              <w:t xml:space="preserve"> </w:t>
            </w:r>
            <w:r w:rsidR="00D24777">
              <w:rPr>
                <w:rFonts w:ascii="Arial" w:hAnsi="Arial"/>
              </w:rPr>
              <w:t>(Toronto</w:t>
            </w:r>
            <w:r w:rsidR="00D24777">
              <w:rPr>
                <w:rFonts w:ascii="Arial" w:eastAsia="Calibri" w:hAnsi="Arial" w:cs="Calibri"/>
              </w:rPr>
              <w:t xml:space="preserve"> </w:t>
            </w:r>
            <w:r w:rsidR="00D24777">
              <w:rPr>
                <w:rFonts w:ascii="Arial" w:hAnsi="Arial"/>
              </w:rPr>
              <w:t>ON),</w:t>
            </w:r>
            <w:r w:rsidR="00D24777">
              <w:rPr>
                <w:rFonts w:ascii="Arial" w:eastAsia="Calibri" w:hAnsi="Arial" w:cs="Calibri"/>
              </w:rPr>
              <w:t xml:space="preserve"> </w:t>
            </w:r>
            <w:r w:rsidR="00D24777">
              <w:rPr>
                <w:rFonts w:ascii="Arial" w:hAnsi="Arial"/>
              </w:rPr>
              <w:t>Postal</w:t>
            </w:r>
            <w:r w:rsidR="00D24777">
              <w:rPr>
                <w:rFonts w:ascii="Arial" w:eastAsia="Calibri" w:hAnsi="Arial" w:cs="Calibri"/>
              </w:rPr>
              <w:t xml:space="preserve"> </w:t>
            </w:r>
            <w:r w:rsidR="00D24777">
              <w:rPr>
                <w:rFonts w:ascii="Arial" w:hAnsi="Arial"/>
              </w:rPr>
              <w:t>Clerk</w:t>
            </w:r>
            <w:r w:rsidR="00D24777">
              <w:rPr>
                <w:rFonts w:ascii="Arial" w:eastAsia="Calibri" w:hAnsi="Arial" w:cs="Calibri"/>
              </w:rPr>
              <w:t xml:space="preserve"> </w:t>
            </w:r>
            <w:r w:rsidR="00D24777">
              <w:rPr>
                <w:rFonts w:ascii="Arial" w:hAnsi="Arial"/>
              </w:rPr>
              <w:t>(Contract)</w:t>
            </w:r>
            <w:r w:rsidR="00D24777">
              <w:rPr>
                <w:rFonts w:ascii="Arial" w:hAnsi="Arial"/>
              </w:rPr>
              <w:tab/>
            </w:r>
            <w:r w:rsidR="00D24777">
              <w:rPr>
                <w:rFonts w:ascii="Arial" w:hAnsi="Arial"/>
              </w:rPr>
              <w:tab/>
            </w:r>
            <w:r w:rsidR="00D24777">
              <w:rPr>
                <w:rFonts w:ascii="Arial" w:hAnsi="Arial"/>
              </w:rPr>
              <w:tab/>
            </w:r>
            <w:r w:rsidR="00D24777">
              <w:rPr>
                <w:rFonts w:ascii="Arial" w:hAnsi="Arial"/>
              </w:rPr>
              <w:tab/>
            </w:r>
            <w:r w:rsidR="00D24777">
              <w:rPr>
                <w:rFonts w:ascii="Arial" w:hAnsi="Arial"/>
              </w:rPr>
              <w:tab/>
            </w:r>
          </w:p>
          <w:p w:rsidR="00D24777" w:rsidRDefault="00D24777" w:rsidP="00D24777">
            <w:pPr>
              <w:pStyle w:val="NoSpacing"/>
              <w:numPr>
                <w:ilvl w:val="0"/>
                <w:numId w:val="3"/>
              </w:numPr>
              <w:tabs>
                <w:tab w:val="clear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Quick and effective mail sorting </w:t>
            </w:r>
          </w:p>
          <w:p w:rsidR="00D24777" w:rsidRDefault="00D24777" w:rsidP="00D24777">
            <w:pPr>
              <w:pStyle w:val="NoSpacing"/>
              <w:numPr>
                <w:ilvl w:val="0"/>
                <w:numId w:val="3"/>
              </w:numPr>
              <w:tabs>
                <w:tab w:val="clear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Processing and correcting addresses above the requirement at 1200 pieces of mail per hour with high speed and accuracy</w:t>
            </w:r>
          </w:p>
          <w:p w:rsidR="00DA78B9" w:rsidRPr="00E906D7" w:rsidRDefault="00DA78B9" w:rsidP="00DA78B9">
            <w:pPr>
              <w:pStyle w:val="NoSpacing"/>
              <w:tabs>
                <w:tab w:val="clear" w:pos="720"/>
              </w:tabs>
              <w:ind w:left="720"/>
              <w:rPr>
                <w:rFonts w:ascii="Arial" w:hAnsi="Arial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D24777" w:rsidRDefault="00D24777" w:rsidP="00140A2E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Nov - Dec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2012</w:t>
            </w:r>
          </w:p>
        </w:tc>
      </w:tr>
      <w:tr w:rsidR="00D24777" w:rsidTr="00A573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D24777" w:rsidRDefault="00D24777" w:rsidP="00066708">
            <w:pPr>
              <w:pStyle w:val="NoSpacing"/>
              <w:rPr>
                <w:rFonts w:ascii="Arial" w:hAnsi="Arial"/>
              </w:rPr>
            </w:pPr>
            <w:r>
              <w:rPr>
                <w:rFonts w:ascii="Arial" w:hAnsi="Arial"/>
              </w:rPr>
              <w:t>Ted</w:t>
            </w:r>
            <w:r>
              <w:rPr>
                <w:rFonts w:ascii="Arial" w:eastAsia="Calibri" w:hAnsi="Arial" w:cs="Calibri"/>
              </w:rPr>
              <w:t>’</w:t>
            </w:r>
            <w:r>
              <w:rPr>
                <w:rFonts w:ascii="Arial" w:hAnsi="Arial"/>
              </w:rPr>
              <w:t>s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World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Famous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(Toronto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ON),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Sous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Chef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(Contract)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</w:p>
          <w:p w:rsidR="00D24777" w:rsidRDefault="00D24777" w:rsidP="00D24777">
            <w:pPr>
              <w:pStyle w:val="NoSpacing"/>
              <w:numPr>
                <w:ilvl w:val="0"/>
                <w:numId w:val="1"/>
              </w:numPr>
              <w:tabs>
                <w:tab w:val="clear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Worked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directly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with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famous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BBQ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Guru,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Ted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Reader</w:t>
            </w:r>
          </w:p>
          <w:p w:rsidR="00D24777" w:rsidRDefault="00D24777" w:rsidP="00D24777">
            <w:pPr>
              <w:pStyle w:val="NoSpacing"/>
              <w:numPr>
                <w:ilvl w:val="0"/>
                <w:numId w:val="1"/>
              </w:numPr>
              <w:tabs>
                <w:tab w:val="clear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Responsible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for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preparing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various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food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items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on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both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large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small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scale</w:t>
            </w:r>
          </w:p>
          <w:p w:rsidR="00D24777" w:rsidRDefault="00D24777" w:rsidP="00D24777">
            <w:pPr>
              <w:pStyle w:val="NoSpacing"/>
              <w:numPr>
                <w:ilvl w:val="0"/>
                <w:numId w:val="1"/>
              </w:numPr>
              <w:tabs>
                <w:tab w:val="clear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Interacted with customers during large public events</w:t>
            </w:r>
          </w:p>
          <w:p w:rsidR="00D24777" w:rsidRDefault="00D24777" w:rsidP="00D24777">
            <w:pPr>
              <w:pStyle w:val="NoSpacing"/>
              <w:numPr>
                <w:ilvl w:val="0"/>
                <w:numId w:val="1"/>
              </w:numPr>
              <w:tabs>
                <w:tab w:val="clear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Kept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track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inventory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for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both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food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equipment</w:t>
            </w:r>
          </w:p>
          <w:p w:rsidR="00D24777" w:rsidRDefault="00D24777" w:rsidP="00D24777">
            <w:pPr>
              <w:pStyle w:val="NoSpacing"/>
              <w:numPr>
                <w:ilvl w:val="0"/>
                <w:numId w:val="1"/>
              </w:numPr>
              <w:tabs>
                <w:tab w:val="clear" w:pos="720"/>
              </w:tabs>
              <w:rPr>
                <w:rFonts w:ascii="Arial" w:hAnsi="Arial"/>
              </w:rPr>
            </w:pPr>
            <w:r>
              <w:rPr>
                <w:rFonts w:ascii="Arial" w:eastAsia="Calibri" w:hAnsi="Arial" w:cs="Calibri"/>
              </w:rPr>
              <w:t xml:space="preserve">Supervised </w:t>
            </w:r>
            <w:r>
              <w:rPr>
                <w:rFonts w:ascii="Arial" w:hAnsi="Arial"/>
              </w:rPr>
              <w:t>staff</w:t>
            </w:r>
            <w:r>
              <w:rPr>
                <w:rFonts w:ascii="Arial" w:eastAsia="Calibri" w:hAnsi="Arial" w:cs="Calibri"/>
              </w:rPr>
              <w:t xml:space="preserve"> during preparation and tear down </w:t>
            </w:r>
            <w:r>
              <w:rPr>
                <w:rFonts w:ascii="Arial" w:hAnsi="Arial"/>
              </w:rPr>
              <w:t>to ensure a clean and functional environment</w:t>
            </w:r>
          </w:p>
          <w:p w:rsidR="00D24777" w:rsidRDefault="00D24777" w:rsidP="00066708">
            <w:pPr>
              <w:pStyle w:val="NoSpacing"/>
              <w:rPr>
                <w:rFonts w:ascii="Arial" w:hAnsi="Arial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D24777" w:rsidRDefault="00D24777" w:rsidP="00140A2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May - July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2012</w:t>
            </w:r>
          </w:p>
        </w:tc>
      </w:tr>
      <w:tr w:rsidR="00D24777" w:rsidTr="00A5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D24777" w:rsidRDefault="00D24777" w:rsidP="00066708">
            <w:pPr>
              <w:pStyle w:val="NoSpacing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Zucca</w:t>
            </w:r>
            <w:proofErr w:type="spellEnd"/>
            <w:r>
              <w:rPr>
                <w:rFonts w:ascii="Arial" w:eastAsia="Calibri" w:hAnsi="Arial" w:cs="Calibri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Tratorria</w:t>
            </w:r>
            <w:proofErr w:type="spellEnd"/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(Toronto,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ON),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Line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Cook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(Contract)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</w:p>
          <w:p w:rsidR="00D24777" w:rsidRDefault="00D24777" w:rsidP="00D24777">
            <w:pPr>
              <w:pStyle w:val="NoSpacing"/>
              <w:numPr>
                <w:ilvl w:val="0"/>
                <w:numId w:val="5"/>
              </w:numPr>
              <w:tabs>
                <w:tab w:val="clear" w:pos="720"/>
              </w:tabs>
              <w:rPr>
                <w:rFonts w:ascii="Arial" w:eastAsia="Calibri" w:hAnsi="Arial" w:cs="Calibri"/>
              </w:rPr>
            </w:pPr>
            <w:r>
              <w:rPr>
                <w:rFonts w:ascii="Arial" w:hAnsi="Arial"/>
              </w:rPr>
              <w:t>Coordinated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with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Executive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Chef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Sous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Chef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in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conducting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daily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inventory,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prep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lists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cleaning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procedures</w:t>
            </w:r>
            <w:r>
              <w:rPr>
                <w:rFonts w:ascii="Arial" w:eastAsia="Calibri" w:hAnsi="Arial" w:cs="Calibri"/>
              </w:rPr>
              <w:t xml:space="preserve"> </w:t>
            </w:r>
          </w:p>
          <w:p w:rsidR="00D24777" w:rsidRDefault="00D24777" w:rsidP="00D24777">
            <w:pPr>
              <w:pStyle w:val="NoSpacing"/>
              <w:numPr>
                <w:ilvl w:val="0"/>
                <w:numId w:val="5"/>
              </w:numPr>
              <w:tabs>
                <w:tab w:val="clear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Prepared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meals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with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exceptional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quality,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emphasizing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fine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details,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precision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presentation</w:t>
            </w:r>
          </w:p>
          <w:p w:rsidR="00D24777" w:rsidRDefault="00D24777" w:rsidP="00066708">
            <w:pPr>
              <w:pStyle w:val="NoSpacing"/>
              <w:rPr>
                <w:rFonts w:ascii="Arial" w:hAnsi="Arial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D24777" w:rsidRDefault="00D24777" w:rsidP="00140A2E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Jan - Mar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2012</w:t>
            </w:r>
          </w:p>
        </w:tc>
      </w:tr>
      <w:tr w:rsidR="00D24777" w:rsidTr="00A5734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D24777" w:rsidRDefault="00D24777" w:rsidP="00066708">
            <w:pPr>
              <w:pStyle w:val="NoSpacing"/>
              <w:rPr>
                <w:rFonts w:ascii="Arial" w:hAnsi="Arial"/>
              </w:rPr>
            </w:pPr>
            <w:r>
              <w:rPr>
                <w:rFonts w:ascii="Arial" w:hAnsi="Arial"/>
              </w:rPr>
              <w:t>La</w:t>
            </w:r>
            <w:r>
              <w:rPr>
                <w:rFonts w:ascii="Arial" w:eastAsia="Calibri" w:hAnsi="Arial" w:cs="Calibri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Sporcacciona</w:t>
            </w:r>
            <w:proofErr w:type="spellEnd"/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(Savona,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Italy),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Line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Cook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(Contract)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</w:p>
          <w:p w:rsidR="00D24777" w:rsidRDefault="00D24777" w:rsidP="00D24777">
            <w:pPr>
              <w:pStyle w:val="NoSpacing"/>
              <w:numPr>
                <w:ilvl w:val="0"/>
                <w:numId w:val="2"/>
              </w:numPr>
              <w:tabs>
                <w:tab w:val="clear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Prepared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food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in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a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high-volume,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Michelin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Star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restaurant</w:t>
            </w:r>
          </w:p>
          <w:p w:rsidR="00D24777" w:rsidRDefault="00D24777" w:rsidP="00D24777">
            <w:pPr>
              <w:pStyle w:val="NoSpacing"/>
              <w:numPr>
                <w:ilvl w:val="0"/>
                <w:numId w:val="2"/>
              </w:numPr>
              <w:tabs>
                <w:tab w:val="clear" w:pos="720"/>
              </w:tabs>
              <w:rPr>
                <w:rFonts w:ascii="Arial" w:eastAsia="Calibri" w:hAnsi="Arial" w:cs="Calibri"/>
              </w:rPr>
            </w:pPr>
            <w:r>
              <w:rPr>
                <w:rFonts w:ascii="Arial" w:hAnsi="Arial"/>
              </w:rPr>
              <w:t>Contributed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to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development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new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dishes</w:t>
            </w:r>
            <w:r>
              <w:rPr>
                <w:rFonts w:ascii="Arial" w:eastAsia="Calibri" w:hAnsi="Arial" w:cs="Calibri"/>
              </w:rPr>
              <w:t xml:space="preserve"> </w:t>
            </w:r>
          </w:p>
          <w:p w:rsidR="00D24777" w:rsidRDefault="00D24777" w:rsidP="00D24777">
            <w:pPr>
              <w:pStyle w:val="NoSpacing"/>
              <w:numPr>
                <w:ilvl w:val="0"/>
                <w:numId w:val="2"/>
              </w:numPr>
              <w:tabs>
                <w:tab w:val="clear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Specialized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in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preparation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fresh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pasta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and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seafood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dishes</w:t>
            </w:r>
          </w:p>
          <w:p w:rsidR="00D24777" w:rsidRDefault="00D24777" w:rsidP="00066708">
            <w:pPr>
              <w:pStyle w:val="NoSpacing"/>
              <w:rPr>
                <w:rFonts w:ascii="Arial" w:hAnsi="Arial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D24777" w:rsidRDefault="00D24777" w:rsidP="00140A2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Aug - Dec</w:t>
            </w:r>
            <w:r>
              <w:rPr>
                <w:rFonts w:ascii="Arial" w:eastAsia="Calibri" w:hAnsi="Arial" w:cs="Calibri"/>
              </w:rPr>
              <w:t xml:space="preserve"> </w:t>
            </w:r>
            <w:r>
              <w:rPr>
                <w:rFonts w:ascii="Arial" w:hAnsi="Arial"/>
              </w:rPr>
              <w:t>2011</w:t>
            </w:r>
          </w:p>
        </w:tc>
      </w:tr>
      <w:tr w:rsidR="00D24777" w:rsidTr="00A5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98" w:type="dxa"/>
            <w:tcBorders>
              <w:top w:val="nil"/>
              <w:left w:val="nil"/>
              <w:bottom w:val="nil"/>
              <w:right w:val="nil"/>
            </w:tcBorders>
          </w:tcPr>
          <w:p w:rsidR="00D24777" w:rsidRDefault="00D24777" w:rsidP="00066708">
            <w:pPr>
              <w:pStyle w:val="NoSpacing"/>
              <w:rPr>
                <w:rFonts w:ascii="Arial" w:hAnsi="Arial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D24777" w:rsidRDefault="00D24777" w:rsidP="0006670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</w:tbl>
    <w:p w:rsidR="00D24777" w:rsidRDefault="00D24777" w:rsidP="00D24777">
      <w:pPr>
        <w:pStyle w:val="NoSpacing"/>
        <w:rPr>
          <w:rFonts w:ascii="Arial" w:hAnsi="Arial"/>
        </w:rPr>
      </w:pPr>
      <w:r>
        <w:rPr>
          <w:rFonts w:ascii="Arial" w:hAnsi="Arial"/>
        </w:rPr>
        <w:tab/>
      </w:r>
    </w:p>
    <w:p w:rsidR="00140A2E" w:rsidRPr="00A5734E" w:rsidRDefault="00D24777" w:rsidP="00A5734E">
      <w:pPr>
        <w:pStyle w:val="NoSpacing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REFERENCES</w:t>
      </w:r>
      <w:r>
        <w:rPr>
          <w:rFonts w:ascii="Arial" w:eastAsia="Calibri" w:hAnsi="Arial" w:cs="Calibri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AVAILABLE</w:t>
      </w:r>
      <w:r>
        <w:rPr>
          <w:rFonts w:ascii="Arial" w:eastAsia="Calibri" w:hAnsi="Arial" w:cs="Calibri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UPON</w:t>
      </w:r>
      <w:r>
        <w:rPr>
          <w:rFonts w:ascii="Arial" w:eastAsia="Calibri" w:hAnsi="Arial" w:cs="Calibri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REQUEST</w:t>
      </w:r>
    </w:p>
    <w:sectPr w:rsidR="00140A2E" w:rsidRPr="00A5734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19737D9A"/>
    <w:multiLevelType w:val="hybridMultilevel"/>
    <w:tmpl w:val="6F0E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74C70"/>
    <w:multiLevelType w:val="multilevel"/>
    <w:tmpl w:val="56B6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411A3AEE"/>
    <w:multiLevelType w:val="multilevel"/>
    <w:tmpl w:val="D2CA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5E4F5020"/>
    <w:multiLevelType w:val="hybridMultilevel"/>
    <w:tmpl w:val="2374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7F0"/>
    <w:rsid w:val="000B679B"/>
    <w:rsid w:val="00140A2E"/>
    <w:rsid w:val="001B47F0"/>
    <w:rsid w:val="003F121D"/>
    <w:rsid w:val="00491908"/>
    <w:rsid w:val="004958FC"/>
    <w:rsid w:val="004B22AD"/>
    <w:rsid w:val="007D6E19"/>
    <w:rsid w:val="00810467"/>
    <w:rsid w:val="008575A8"/>
    <w:rsid w:val="00A30F6D"/>
    <w:rsid w:val="00A31560"/>
    <w:rsid w:val="00A5734E"/>
    <w:rsid w:val="00D24777"/>
    <w:rsid w:val="00D35F3D"/>
    <w:rsid w:val="00D47EE8"/>
    <w:rsid w:val="00DA78B9"/>
    <w:rsid w:val="00DC246D"/>
    <w:rsid w:val="00F0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SimSun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qFormat/>
    <w:rsid w:val="00D24777"/>
    <w:pPr>
      <w:tabs>
        <w:tab w:val="left" w:pos="720"/>
      </w:tabs>
      <w:suppressAutoHyphens/>
      <w:spacing w:after="0" w:line="240" w:lineRule="auto"/>
    </w:pPr>
    <w:rPr>
      <w:rFonts w:ascii="Calibri" w:eastAsia="SimSun" w:hAnsi="Calibri"/>
    </w:rPr>
  </w:style>
  <w:style w:type="character" w:styleId="Hyperlink">
    <w:name w:val="Hyperlink"/>
    <w:rsid w:val="00D24777"/>
    <w:rPr>
      <w:color w:val="0000FF"/>
      <w:u w:val="single"/>
    </w:rPr>
  </w:style>
  <w:style w:type="paragraph" w:customStyle="1" w:styleId="TableContents">
    <w:name w:val="Table Contents"/>
    <w:basedOn w:val="Normal"/>
    <w:rsid w:val="00D24777"/>
    <w:pPr>
      <w:suppressLineNumbers/>
      <w:tabs>
        <w:tab w:val="clear" w:pos="720"/>
      </w:tabs>
    </w:pPr>
    <w:rPr>
      <w:rFonts w:cs="Times New Roman"/>
      <w:lang w:val="en-CA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B9"/>
    <w:rPr>
      <w:rFonts w:ascii="Tahoma" w:eastAsia="SimSun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A315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A31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0A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SimSun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qFormat/>
    <w:rsid w:val="00D24777"/>
    <w:pPr>
      <w:tabs>
        <w:tab w:val="left" w:pos="720"/>
      </w:tabs>
      <w:suppressAutoHyphens/>
      <w:spacing w:after="0" w:line="240" w:lineRule="auto"/>
    </w:pPr>
    <w:rPr>
      <w:rFonts w:ascii="Calibri" w:eastAsia="SimSun" w:hAnsi="Calibri"/>
    </w:rPr>
  </w:style>
  <w:style w:type="character" w:styleId="Hyperlink">
    <w:name w:val="Hyperlink"/>
    <w:rsid w:val="00D24777"/>
    <w:rPr>
      <w:color w:val="0000FF"/>
      <w:u w:val="single"/>
    </w:rPr>
  </w:style>
  <w:style w:type="paragraph" w:customStyle="1" w:styleId="TableContents">
    <w:name w:val="Table Contents"/>
    <w:basedOn w:val="Normal"/>
    <w:rsid w:val="00D24777"/>
    <w:pPr>
      <w:suppressLineNumbers/>
      <w:tabs>
        <w:tab w:val="clear" w:pos="720"/>
      </w:tabs>
    </w:pPr>
    <w:rPr>
      <w:rFonts w:cs="Times New Roman"/>
      <w:lang w:val="en-CA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B9"/>
    <w:rPr>
      <w:rFonts w:ascii="Tahoma" w:eastAsia="SimSun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A315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A315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stin.caguia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3</cp:revision>
  <cp:lastPrinted>2013-10-17T23:18:00Z</cp:lastPrinted>
  <dcterms:created xsi:type="dcterms:W3CDTF">2013-12-10T17:53:00Z</dcterms:created>
  <dcterms:modified xsi:type="dcterms:W3CDTF">2013-12-18T22:53:00Z</dcterms:modified>
</cp:coreProperties>
</file>